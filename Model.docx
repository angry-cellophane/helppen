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46AFC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bookmarkStart w:id="0" w:name="Model"/>
      <w:bookmarkStart w:id="1" w:name="BKM_7559457C_960F_4609_8101_1529A59A204F"/>
      <w:bookmarkStart w:id="2" w:name="BKM_9AF52FB1_5245_47f3_ACC1_4614E766503D"/>
    </w:p>
    <w:p w:rsidR="000B40CA" w:rsidRDefault="009862A4">
      <w:pPr>
        <w:jc w:val="center"/>
        <w:rPr>
          <w:shd w:val="clear" w:color="auto" w:fill="auto"/>
        </w:rPr>
      </w:pPr>
      <w:r w:rsidRPr="000B40CA">
        <w:rPr>
          <w:noProof/>
          <w:shd w:val="clear" w:color="auto" w:fill="auto"/>
          <w:lang w:val="ru-RU"/>
        </w:rPr>
        <w:drawing>
          <wp:inline distT="0" distB="0" distL="0" distR="0">
            <wp:extent cx="5608955" cy="4912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46AFC">
      <w:pPr>
        <w:jc w:val="center"/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</w:pPr>
      <w:r>
        <w:rPr>
          <w:shd w:val="clear" w:color="auto" w:fill="auto"/>
        </w:rPr>
        <w:t xml:space="preserve">Figure: </w:t>
      </w:r>
      <w:r>
        <w:rPr>
          <w:rFonts w:eastAsia="Times New Roman"/>
          <w:shd w:val="clear" w:color="auto" w:fill="auto"/>
          <w:lang w:val="en-US"/>
        </w:rPr>
        <w:t>1</w:t>
      </w:r>
    </w:p>
    <w:p w:rsidR="00000000" w:rsidRDefault="00C46AFC">
      <w:pPr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ascii="Times New Roman" w:eastAsia="Times New Roman" w:hAnsi="Times New Roman" w:cs="Times New Roman"/>
          <w:shd w:val="clear" w:color="auto" w:fill="auto"/>
          <w:lang w:val="en-US"/>
        </w:rPr>
        <w:t xml:space="preserve"> </w:t>
      </w:r>
      <w:bookmarkEnd w:id="2"/>
    </w:p>
    <w:bookmarkStart w:id="3" w:name="BKM_557048C4_E564_42c4_8D0E_11A6D1B624C9"/>
    <w:p w:rsidR="00000000" w:rsidRDefault="00C46AF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Task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Default="00C46AF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Class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color w:val="000000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C46AF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Pr="000B40CA" w:rsidRDefault="00C46AFC">
      <w:pPr>
        <w:rPr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Задача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bookmarkStart w:id="4" w:name="BKM_98CD4727_420B_49e1_BE9F_4072025E58B6"/>
    </w:p>
    <w:p w:rsidR="00000000" w:rsidRDefault="00C46AF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C46AF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Attributes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98"/>
        <w:gridCol w:w="4566"/>
        <w:gridCol w:w="3530"/>
      </w:tblGrid>
      <w:tr w:rsidR="00000000" w:rsidTr="000B40CA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Attribute</w:t>
            </w:r>
          </w:p>
        </w:tc>
        <w:tc>
          <w:tcPr>
            <w:tcW w:w="2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16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 xml:space="preserve">Constraints and tags </w:t>
            </w:r>
          </w:p>
        </w:tc>
      </w:tr>
      <w:tr w:rsidR="00000000" w:rsidRPr="000B40CA" w:rsidTr="000B40C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Id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Guid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2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Идентификатор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16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>Default</w:t>
            </w:r>
            <w:r w:rsidRPr="000B40CA"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Pr="000B40CA" w:rsidRDefault="00C46AFC">
            <w:pPr>
              <w:rPr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Глобально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-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уникальное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значение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}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 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</w:p>
        </w:tc>
        <w:bookmarkEnd w:id="4"/>
      </w:tr>
      <w:bookmarkStart w:id="5" w:name="BKM_6E738936_F253_411f_BD49_D00ABEEAAF16"/>
      <w:tr w:rsidR="00000000" w:rsidRPr="000B40CA" w:rsidTr="000B40C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TextContent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string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2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Текстовое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16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>Default</w:t>
            </w:r>
            <w:r w:rsidRPr="000B40CA"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Pr="000B40CA" w:rsidRDefault="00C46AFC">
            <w:pPr>
              <w:rPr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Значение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всегда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задано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}</w:t>
            </w:r>
          </w:p>
          <w:p w:rsidR="00000000" w:rsidRPr="000B40CA" w:rsidRDefault="00C46AFC">
            <w:pPr>
              <w:rPr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>MERGEFIELD</w:instrText>
            </w:r>
            <w:r w:rsidRPr="000B40CA">
              <w:rPr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shd w:val="clear" w:color="auto" w:fill="auto"/>
              </w:rPr>
              <w:fldChar w:fldCharType="end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Значение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не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может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быть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пустой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строкой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}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 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</w:p>
        </w:tc>
        <w:bookmarkEnd w:id="5"/>
      </w:tr>
      <w:bookmarkStart w:id="6" w:name="BKM_E082CD17_F38C_4bbd_986B_91DFA7E2CEFC"/>
      <w:tr w:rsidR="00000000" w:rsidRPr="000B40CA" w:rsidTr="000B40C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State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TaskState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Start w:id="7" w:name="_GoBack"/>
        <w:bookmarkEnd w:id="7"/>
        <w:tc>
          <w:tcPr>
            <w:tcW w:w="2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Состояние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задачи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16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>Default</w:t>
            </w:r>
            <w:r w:rsidRPr="000B40CA"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Pr="000B40CA" w:rsidRDefault="00C46AFC">
            <w:pPr>
              <w:rPr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FeatConstraint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instrText>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shd w:val="clear" w:color="auto" w:fill="auto"/>
              </w:rPr>
              <w:t>Invariant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: {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FeatConstraint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Name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separate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Значение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только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из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перечисления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TaskState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t>.</w: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en-US"/>
              </w:rPr>
              <w:fldChar w:fldCharType="end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}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 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</w:p>
        </w:tc>
        <w:bookmarkEnd w:id="6"/>
      </w:tr>
    </w:tbl>
    <w:bookmarkStart w:id="8" w:name="BKM_749564CA_A49C_4029_BEBE_7B0F48D3A949"/>
    <w:bookmarkEnd w:id="3"/>
    <w:p w:rsidR="00000000" w:rsidRDefault="00C46AF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TaskState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Default="00C46AF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  <w:r>
        <w:rPr>
          <w:rStyle w:val="FieldLabel"/>
          <w:rFonts w:ascii="Times New Roman" w:eastAsia="Times New Roman" w:hAnsi="Times New Roman" w:cs="Times New Roman"/>
          <w:shd w:val="clear" w:color="auto" w:fill="auto"/>
          <w:lang w:val="en-US"/>
        </w:rPr>
        <w:t>Type: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instrText>Element.Type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  <w:shd w:val="clear" w:color="auto" w:fill="auto"/>
        </w:rPr>
        <w:t>Enumeration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t xml:space="preserve">    </w: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begin" w:fldLock="1"/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ascii="Times New Roman" w:eastAsia="Times New Roman" w:hAnsi="Times New Roman" w:cs="Times New Roman"/>
          <w:color w:val="000000"/>
          <w:shd w:val="clear" w:color="auto" w:fill="auto"/>
        </w:rPr>
        <w:instrText>Element.BaseClasses</w:instrText>
      </w:r>
      <w:r>
        <w:rPr>
          <w:rStyle w:val="Objecttype"/>
          <w:rFonts w:ascii="Times New Roman" w:eastAsia="Times New Roman" w:hAnsi="Times New Roman" w:cs="Times New Roman"/>
          <w:color w:val="000000"/>
          <w:u w:val="none"/>
          <w:shd w:val="clear" w:color="auto" w:fill="auto"/>
          <w:lang w:val="en-US"/>
        </w:rPr>
        <w:fldChar w:fldCharType="end"/>
      </w:r>
    </w:p>
    <w:p w:rsidR="00000000" w:rsidRDefault="00C46AFC">
      <w:pPr>
        <w:rPr>
          <w:rFonts w:ascii="Times New Roman" w:eastAsia="Times New Roman" w:hAnsi="Times New Roman" w:cs="Times New Roman"/>
          <w:color w:val="000000"/>
          <w:shd w:val="clear" w:color="auto" w:fill="auto"/>
        </w:rPr>
      </w:pPr>
    </w:p>
    <w:p w:rsidR="00000000" w:rsidRPr="000B40CA" w:rsidRDefault="00C46AFC">
      <w:pPr>
        <w:rPr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 Element.Notes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separate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Состояние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задачи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.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bookmarkStart w:id="9" w:name="BKM_D6D2431A_7CE1_41f2_B401_996EE634A4EB"/>
    </w:p>
    <w:p w:rsidR="00000000" w:rsidRDefault="00C46AFC">
      <w:pPr>
        <w:rPr>
          <w:rFonts w:ascii="Times New Roman" w:eastAsia="Times New Roman" w:hAnsi="Times New Roman" w:cs="Times New Roman"/>
          <w:shd w:val="clear" w:color="auto" w:fill="auto"/>
        </w:rPr>
      </w:pPr>
    </w:p>
    <w:p w:rsidR="00000000" w:rsidRDefault="00C46AF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Attributes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98"/>
        <w:gridCol w:w="4566"/>
        <w:gridCol w:w="3530"/>
      </w:tblGrid>
      <w:tr w:rsidR="00000000" w:rsidTr="000B40CA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</w:trPr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Attribute</w:t>
            </w:r>
          </w:p>
        </w:tc>
        <w:tc>
          <w:tcPr>
            <w:tcW w:w="2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16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 xml:space="preserve">Constraints and tags </w:t>
            </w:r>
          </w:p>
        </w:tc>
      </w:tr>
      <w:tr w:rsidR="00000000" w:rsidTr="000B40C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NotCompleted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«enum»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2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не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завершена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16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9"/>
      </w:tr>
      <w:bookmarkStart w:id="10" w:name="BKM_E3C8362D_447C_4c8f_9E72_9DDABF98A6AE"/>
      <w:tr w:rsidR="00000000" w:rsidTr="000B40C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Completed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«enum»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2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Att.Notes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завершена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shd w:val="clear" w:color="auto" w:fill="auto"/>
              </w:rPr>
              <w:fldChar w:fldCharType="end"/>
            </w:r>
          </w:p>
        </w:tc>
        <w:tc>
          <w:tcPr>
            <w:tcW w:w="16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0"/>
      </w:tr>
      <w:bookmarkStart w:id="11" w:name="BKM_707D48FF_766A_451c_83AA_8EC4730467A2"/>
      <w:tr w:rsidR="00000000" w:rsidTr="000B40CA">
        <w:tblPrEx>
          <w:tblCellMar>
            <w:top w:w="0" w:type="dxa"/>
            <w:bottom w:w="0" w:type="dxa"/>
          </w:tblCellMar>
        </w:tblPrEx>
        <w:trPr>
          <w:trHeight w:val="1901"/>
        </w:trPr>
        <w:tc>
          <w:tcPr>
            <w:tcW w:w="12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Чердак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Att.Static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Att.Const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Att.Collection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Att.Multiplicity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Att.Stereotype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«enum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»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tc>
          <w:tcPr>
            <w:tcW w:w="211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>MERGEFIELD</w:instrText>
            </w:r>
            <w:r w:rsidRPr="000B40CA">
              <w:rPr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отложена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.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Утончить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у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Николая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как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он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на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англ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называл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чердак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ru-RU"/>
              </w:rPr>
              <w:t>.</w:t>
            </w:r>
          </w:p>
        </w:tc>
        <w:tc>
          <w:tcPr>
            <w:tcW w:w="163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t xml:space="preserve">Default: 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hd w:val="clear" w:color="auto" w:fill="auto"/>
                <w:lang w:val="en-US"/>
              </w:rPr>
              <w:fldChar w:fldCharType="end"/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 </w:t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</w:p>
        </w:tc>
        <w:bookmarkEnd w:id="11"/>
      </w:tr>
    </w:tbl>
    <w:bookmarkStart w:id="12" w:name="BKM_FF5EC984_1198_4991_AAFE_2C5B13C61E04"/>
    <w:bookmarkEnd w:id="8"/>
    <w:p w:rsidR="00000000" w:rsidRDefault="00C46AFC">
      <w:pPr>
        <w:pStyle w:val="3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</w:rPr>
        <w:instrText>Element.Name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</w:rPr>
        <w:t>TaskService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000000" w:rsidRPr="000B40CA" w:rsidRDefault="00C46AFC">
      <w:pP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</w:pPr>
    </w:p>
    <w:p w:rsidR="00000000" w:rsidRPr="000B40CA" w:rsidRDefault="00C46AFC">
      <w:pP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begin" w:fldLock="1"/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MERGEFIELD</w:instrText>
      </w:r>
      <w:r w:rsidRPr="000B40CA"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Element</w:instrText>
      </w:r>
      <w:r w:rsidRPr="000B40CA"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instrText>.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instrText>Notes</w:instrText>
      </w: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fldChar w:fldCharType="end"/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сервис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работы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с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задачами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>.</w:t>
      </w:r>
    </w:p>
    <w:p w:rsidR="00000000" w:rsidRPr="000B40CA" w:rsidRDefault="00C46AFC">
      <w:pPr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</w:pPr>
      <w:r w:rsidRPr="000B40CA">
        <w:rPr>
          <w:rFonts w:ascii="Times New Roman" w:eastAsia="Times New Roman" w:hAnsi="Times New Roman" w:cs="Times New Roman"/>
          <w:color w:val="000000"/>
          <w:shd w:val="clear" w:color="auto" w:fill="auto"/>
          <w:lang w:val="ru-RU"/>
        </w:rPr>
        <w:t xml:space="preserve"> </w:t>
      </w:r>
      <w:bookmarkStart w:id="13" w:name="BKM_472F9A28_9EF9_4d5f_9AFF_3FE832940280"/>
    </w:p>
    <w:p w:rsidR="00000000" w:rsidRDefault="00C46AFC">
      <w:pPr>
        <w:pStyle w:val="ListHeader"/>
        <w:rPr>
          <w:rFonts w:ascii="Times New Roman" w:eastAsia="Times New Roman" w:hAnsi="Times New Roman" w:cs="Times New Roman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u w:val="single"/>
          <w:shd w:val="clear" w:color="auto" w:fill="auto"/>
          <w:lang w:val="en-US"/>
        </w:rPr>
        <w:t>Operations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27"/>
        <w:gridCol w:w="5919"/>
        <w:gridCol w:w="2748"/>
      </w:tblGrid>
      <w:tr w:rsidR="00000000" w:rsidTr="000B40C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Method</w:t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Notes</w:t>
            </w:r>
          </w:p>
        </w:tc>
        <w:tc>
          <w:tcPr>
            <w:tcW w:w="12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000000" w:rsidRDefault="00C46AFC">
            <w:pP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Parameters</w:t>
            </w:r>
          </w:p>
        </w:tc>
      </w:tr>
      <w:tr w:rsidR="00000000" w:rsidTr="000B40CA">
        <w:tblPrEx>
          <w:tblCellMar>
            <w:top w:w="0" w:type="dxa"/>
            <w:bottom w:w="0" w:type="dxa"/>
          </w:tblCellMar>
        </w:tblPrEx>
        <w:tc>
          <w:tcPr>
            <w:tcW w:w="9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GetTasks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Task[]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lastRenderedPageBreak/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>MERGEFIELD</w:instrText>
            </w:r>
            <w:r w:rsidRPr="000B40CA">
              <w:rPr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Возвращает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перечень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имеющихся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.</w:t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 xml:space="preserve">GET </w:t>
            </w:r>
            <w:proofErr w:type="spellStart"/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>serviceRoot</w:t>
            </w:r>
            <w:proofErr w:type="spellEnd"/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>/Tasks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</w:pP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тип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содержимого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 xml:space="preserve"> </w:t>
            </w:r>
            <w:r w:rsidRPr="000B40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shd w:val="clear" w:color="auto" w:fill="auto"/>
                <w:lang w:val="en-US"/>
              </w:rPr>
              <w:t>application/</w:t>
            </w:r>
            <w:proofErr w:type="spellStart"/>
            <w:r w:rsidRPr="000B40CA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shd w:val="clear" w:color="auto" w:fill="auto"/>
                <w:lang w:val="en-US"/>
              </w:rPr>
              <w:t>json</w:t>
            </w:r>
            <w:proofErr w:type="spellEnd"/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>):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  <w:t>200 OK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</w:pP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[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   {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       Id: '{d74aa81d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-1567-491f-92b7-9aac35e873de}',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      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TextContent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: '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Текст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задачи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',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       State: Completed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   },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   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...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6"/>
                <w:shd w:val="clear" w:color="auto" w:fill="auto"/>
              </w:rPr>
            </w:pPr>
            <w:r w:rsidRPr="000B40CA">
              <w:rPr>
                <w:rFonts w:ascii="Courier New" w:eastAsia="Times New Roman" w:hAnsi="Courier New" w:cs="Courier New"/>
                <w:sz w:val="16"/>
                <w:shd w:val="clear" w:color="auto" w:fill="auto"/>
                <w:lang w:val="ru-RU"/>
              </w:rPr>
              <w:t>]</w:t>
            </w:r>
          </w:p>
          <w:p w:rsidR="00000000" w:rsidRDefault="00C46AF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12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shd w:val="clear" w:color="auto" w:fill="auto"/>
              </w:rPr>
            </w:pPr>
          </w:p>
        </w:tc>
        <w:bookmarkEnd w:id="13"/>
      </w:tr>
      <w:bookmarkStart w:id="14" w:name="BKM_5060E9D9_BBDA_476e_B12E_38DB7BBCD07E"/>
      <w:tr w:rsidR="00000000" w:rsidTr="000B40CA">
        <w:tblPrEx>
          <w:tblCellMar>
            <w:top w:w="0" w:type="dxa"/>
            <w:bottom w:w="0" w:type="dxa"/>
          </w:tblCellMar>
        </w:tblPrEx>
        <w:tc>
          <w:tcPr>
            <w:tcW w:w="9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AddTask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bool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>MERGEFIELD</w:instrText>
            </w:r>
            <w:r w:rsidRPr="000B40CA">
              <w:rPr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Добавляет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новую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задачу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.</w:t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 xml:space="preserve">POST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serviceRoot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/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Tasks</w:t>
            </w:r>
            <w:proofErr w:type="spellEnd"/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{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 xml:space="preserve">   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Id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: '{d74aa81d-1567-491f-92b7-9aac35e873de}',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 xml:space="preserve">   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TextContent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: '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Текст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задачи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',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   State: Completed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}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</w:pP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 xml:space="preserve">201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Created</w:t>
            </w:r>
            <w:proofErr w:type="spellEnd"/>
          </w:p>
          <w:p w:rsidR="00000000" w:rsidRDefault="00C46AF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12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MethParameter.Type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t>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[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MethParameter.Kind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]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MethParameter.Name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task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MethParameter.Notes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Добавляемая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задача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.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shd w:val="clear" w:color="auto" w:fill="auto"/>
              </w:rPr>
            </w:pPr>
          </w:p>
        </w:tc>
        <w:bookmarkEnd w:id="14"/>
      </w:tr>
      <w:bookmarkStart w:id="15" w:name="BKM_122BF1FB_A14F_4a39_A56E_8871A54AE7FC"/>
      <w:tr w:rsidR="00000000" w:rsidRPr="000B40CA" w:rsidTr="000B40CA">
        <w:tblPrEx>
          <w:tblCellMar>
            <w:top w:w="0" w:type="dxa"/>
            <w:bottom w:w="0" w:type="dxa"/>
          </w:tblCellMar>
        </w:tblPrEx>
        <w:tc>
          <w:tcPr>
            <w:tcW w:w="9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ChangeTask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bool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Изменяет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у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  <w:t>.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</w:pP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вариант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  <w:t xml:space="preserve"> 1):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  <w:t xml:space="preserve">PUT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  <w:t>serviceRoot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  <w:t>/Tasks/d74aa81d-1567-491f-92b7-9aac35e873de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</w:pP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</w:rPr>
              <w:t>{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</w:rPr>
              <w:t xml:space="preserve">    Id: '{d74aa81d-1567-491f-92b7-9aac35e873de}',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</w:rPr>
              <w:t xml:space="preserve">   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TextContent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: '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Текст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ru-RU"/>
              </w:rPr>
              <w:t>задачи</w:t>
            </w: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',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 xml:space="preserve">    State: Completed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18"/>
                <w:szCs w:val="22"/>
                <w:shd w:val="clear" w:color="auto" w:fill="auto"/>
                <w:lang w:val="en-US"/>
              </w:rPr>
              <w:t>}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</w:pP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>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  <w:t>200 OK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</w:pP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Запрос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вариант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en-US"/>
              </w:rPr>
              <w:t xml:space="preserve"> 2):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  <w:t xml:space="preserve">PATCH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  <w:t>serviceRoot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  <w:t>/Tasks/d74aa81d-1567-491f-92b7-9aac35e873de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en-US"/>
              </w:rPr>
            </w:pP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{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 xml:space="preserve">   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State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 xml:space="preserve">: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Completed</w:t>
            </w:r>
            <w:proofErr w:type="spellEnd"/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}</w:t>
            </w:r>
          </w:p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</w:p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200 OK</w:t>
            </w:r>
          </w:p>
          <w:p w:rsidR="00000000" w:rsidRDefault="00C46AF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12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>MERGEFIELD</w:instrText>
            </w:r>
            <w:r w:rsidRPr="000B40CA">
              <w:rPr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MethParameter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t>Task</w:t>
            </w:r>
            <w:r>
              <w:rPr>
                <w:shd w:val="clear" w:color="auto" w:fill="auto"/>
              </w:rPr>
              <w:fldChar w:fldCharType="end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[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MethParameter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Kind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]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ru-RU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MethParameter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Name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task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end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MethParameter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Notes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Измененная</w: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задача</w: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Pr="000B40CA" w:rsidRDefault="00C46AFC">
            <w:pPr>
              <w:rPr>
                <w:shd w:val="clear" w:color="auto" w:fill="auto"/>
                <w:lang w:val="ru-RU"/>
              </w:rPr>
            </w:pPr>
          </w:p>
        </w:tc>
        <w:bookmarkEnd w:id="15"/>
      </w:tr>
      <w:bookmarkStart w:id="16" w:name="BKM_0503299F_F9E1_4b39_8389_8CEB64DFD695"/>
      <w:tr w:rsidR="00000000" w:rsidRPr="000B40CA" w:rsidTr="000B40CA">
        <w:tblPrEx>
          <w:tblCellMar>
            <w:top w:w="0" w:type="dxa"/>
            <w:bottom w:w="0" w:type="dxa"/>
          </w:tblCellMar>
        </w:tblPrEx>
        <w:tc>
          <w:tcPr>
            <w:tcW w:w="9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Meth.StaticMeth.Const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</w:rPr>
              <w:t>RemoveTask</w: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shd w:val="clear" w:color="auto" w:fill="auto"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Meth.Type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bool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Default="00C46AFC">
            <w:pPr>
              <w:rPr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 Meth.Scope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Publi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c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274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</w:pPr>
            <w:r>
              <w:rPr>
                <w:shd w:val="clear" w:color="auto" w:fill="auto"/>
              </w:rPr>
              <w:fldChar w:fldCharType="begin" w:fldLock="1"/>
            </w:r>
            <w:r>
              <w:rPr>
                <w:shd w:val="clear" w:color="auto" w:fill="auto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Meth.Notes</w:instrText>
            </w:r>
            <w:r>
              <w:rPr>
                <w:shd w:val="clear" w:color="auto" w:fill="auto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Удаляет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указанную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задачу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  <w:t>.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</w:pP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lastRenderedPageBreak/>
              <w:t>Запрос</w:t>
            </w:r>
            <w:r w:rsidRPr="000B40CA"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  <w:t>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  <w:t xml:space="preserve">DELETE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  <w:t>serviceRoot</w:t>
            </w:r>
            <w:proofErr w:type="spellEnd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  <w:t>/Tasks/d74aa81d-1567-491f-92b7-9aac35e873de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</w:rPr>
            </w:pPr>
          </w:p>
          <w:p w:rsidR="00000000" w:rsidRDefault="00C46AFC">
            <w:pP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Ответ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auto"/>
                <w:lang w:val="ru-RU"/>
              </w:rPr>
              <w:t>:</w:t>
            </w:r>
          </w:p>
          <w:p w:rsidR="00000000" w:rsidRPr="000B40CA" w:rsidRDefault="00C46AFC">
            <w:pPr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</w:rPr>
            </w:pPr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 xml:space="preserve">204 </w:t>
            </w:r>
            <w:proofErr w:type="spellStart"/>
            <w:r w:rsidRPr="000B40CA">
              <w:rPr>
                <w:rFonts w:ascii="Courier New" w:eastAsia="Times New Roman" w:hAnsi="Courier New" w:cs="Courier New"/>
                <w:sz w:val="22"/>
                <w:szCs w:val="22"/>
                <w:shd w:val="clear" w:color="auto" w:fill="auto"/>
                <w:lang w:val="ru-RU"/>
              </w:rPr>
              <w:t>NoContent</w:t>
            </w:r>
            <w:proofErr w:type="spellEnd"/>
          </w:p>
          <w:p w:rsidR="00000000" w:rsidRDefault="00C46AFC">
            <w:pPr>
              <w:pStyle w:val="Code"/>
              <w:rPr>
                <w:rFonts w:ascii="Courier New" w:eastAsia="Times New Roman" w:hAnsi="Courier New" w:cs="Courier New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shd w:val="clear" w:color="auto" w:fill="auto"/>
              </w:rPr>
              <w:instrText>Meth.Behavior</w:instrText>
            </w:r>
            <w:r>
              <w:rPr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12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shd w:val="clear" w:color="auto" w:fill="auto"/>
              </w:rPr>
              <w:lastRenderedPageBreak/>
              <w:fldChar w:fldCharType="begin" w:fldLock="1"/>
            </w:r>
            <w:r>
              <w:rPr>
                <w:shd w:val="clear" w:color="auto" w:fill="auto"/>
              </w:rPr>
              <w:instrText>MERGEFIELD</w:instrText>
            </w:r>
            <w:r w:rsidRPr="000B40CA">
              <w:rPr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MethParameter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instrText>Type</w:instrText>
            </w:r>
            <w:r>
              <w:rPr>
                <w:shd w:val="clear" w:color="auto" w:fill="auto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</w:rPr>
              <w:t>Guid</w:t>
            </w:r>
            <w:r>
              <w:rPr>
                <w:shd w:val="clear" w:color="auto" w:fill="auto"/>
              </w:rPr>
              <w:fldChar w:fldCharType="end"/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[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MethParameter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Kind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t>in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]</w: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ru-RU"/>
              </w:rPr>
              <w:t xml:space="preserve"> 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instrText>MERGEFIELD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ru-RU"/>
              </w:rPr>
              <w:instrText xml:space="preserve"> 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MethParameter</w:instrText>
            </w:r>
            <w:r w:rsidRPr="000B40CA"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  <w:lang w:val="ru-RU"/>
              </w:rPr>
              <w:instrText>.</w:instrText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instrText>Name</w:instrTex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ascii="Times New Roman" w:eastAsia="Times New Roman" w:hAnsi="Times New Roman" w:cs="Times New Roman"/>
                <w:b w:val="0"/>
                <w:bCs w:val="0"/>
                <w:u w:val="none"/>
                <w:shd w:val="clear" w:color="auto" w:fill="auto"/>
              </w:rPr>
              <w:t>taskId</w:t>
            </w:r>
            <w:r>
              <w:rPr>
                <w:rStyle w:val="Objecttype"/>
                <w:rFonts w:ascii="Times New Roman" w:eastAsia="Times New Roman" w:hAnsi="Times New Roman" w:cs="Times New Roman"/>
                <w:u w:val="none"/>
                <w:shd w:val="clear" w:color="auto" w:fill="auto"/>
                <w:lang w:val="en-US"/>
              </w:rPr>
              <w:fldChar w:fldCharType="end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</w:t>
            </w:r>
          </w:p>
          <w:p w:rsidR="00000000" w:rsidRPr="000B40CA" w:rsidRDefault="00C46AFC">
            <w:pPr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MERGEFIELD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MethParameter</w:instrTex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instrText>.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instrText>Notes</w:instrTex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separate"/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Идентификатор</w: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 xml:space="preserve"> </w: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задачи</w:t>
            </w:r>
            <w:r w:rsidRPr="000B40CA">
              <w:rPr>
                <w:rFonts w:ascii="Times New Roman" w:eastAsia="Times New Roman" w:hAnsi="Times New Roman" w:cs="Times New Roman"/>
                <w:shd w:val="clear" w:color="auto" w:fill="auto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hd w:val="clear" w:color="auto" w:fill="auto"/>
              </w:rPr>
              <w:fldChar w:fldCharType="end"/>
            </w:r>
          </w:p>
          <w:p w:rsidR="00000000" w:rsidRPr="000B40CA" w:rsidRDefault="00C46AFC">
            <w:pPr>
              <w:rPr>
                <w:shd w:val="clear" w:color="auto" w:fill="auto"/>
                <w:lang w:val="ru-RU"/>
              </w:rPr>
            </w:pPr>
          </w:p>
        </w:tc>
        <w:bookmarkEnd w:id="16"/>
      </w:tr>
    </w:tbl>
    <w:p w:rsidR="00000000" w:rsidRPr="000B40CA" w:rsidRDefault="00C46AFC">
      <w:pPr>
        <w:rPr>
          <w:rFonts w:ascii="Times New Roman" w:eastAsia="Times New Roman" w:hAnsi="Times New Roman" w:cs="Times New Roman"/>
          <w:shd w:val="clear" w:color="auto" w:fill="auto"/>
          <w:lang w:val="ru-RU"/>
        </w:rPr>
      </w:pPr>
      <w:r w:rsidRPr="000B40CA">
        <w:rPr>
          <w:rFonts w:ascii="Times New Roman" w:eastAsia="Times New Roman" w:hAnsi="Times New Roman" w:cs="Times New Roman"/>
          <w:shd w:val="clear" w:color="auto" w:fill="auto"/>
          <w:lang w:val="ru-RU"/>
        </w:rPr>
        <w:lastRenderedPageBreak/>
        <w:t xml:space="preserve"> </w:t>
      </w:r>
      <w:bookmarkEnd w:id="12"/>
    </w:p>
    <w:p w:rsidR="00000000" w:rsidRPr="000B40CA" w:rsidRDefault="00C46AFC">
      <w:pPr>
        <w:rPr>
          <w:rFonts w:ascii="Times New Roman" w:eastAsia="Times New Roman" w:hAnsi="Times New Roman" w:cs="Times New Roman"/>
          <w:shd w:val="clear" w:color="auto" w:fill="auto"/>
          <w:lang w:val="ru-RU"/>
        </w:rPr>
      </w:pPr>
      <w:r w:rsidRPr="000B40CA">
        <w:rPr>
          <w:rFonts w:ascii="Times New Roman" w:eastAsia="Times New Roman" w:hAnsi="Times New Roman" w:cs="Times New Roman"/>
          <w:shd w:val="clear" w:color="auto" w:fill="auto"/>
          <w:lang w:val="ru-RU"/>
        </w:rPr>
        <w:t xml:space="preserve">  </w:t>
      </w:r>
      <w:bookmarkEnd w:id="0"/>
      <w:bookmarkEnd w:id="1"/>
    </w:p>
    <w:p w:rsidR="00000000" w:rsidRPr="000B40CA" w:rsidRDefault="00C46AFC">
      <w:pPr>
        <w:rPr>
          <w:rFonts w:ascii="Times New Roman" w:eastAsia="Times New Roman" w:hAnsi="Times New Roman" w:cs="Times New Roman"/>
          <w:shd w:val="clear" w:color="auto" w:fill="auto"/>
          <w:lang w:val="ru-RU"/>
        </w:rPr>
      </w:pPr>
    </w:p>
    <w:p w:rsidR="00C46AFC" w:rsidRPr="000B40CA" w:rsidRDefault="00C46AFC">
      <w:pPr>
        <w:rPr>
          <w:rFonts w:ascii="Times New Roman" w:eastAsia="Times New Roman" w:hAnsi="Times New Roman" w:cs="Times New Roman"/>
          <w:shd w:val="clear" w:color="auto" w:fill="auto"/>
          <w:lang w:val="ru-RU"/>
        </w:rPr>
      </w:pPr>
    </w:p>
    <w:sectPr w:rsidR="00C46AFC" w:rsidRPr="000B40CA" w:rsidSect="000B40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AFC" w:rsidRDefault="00C46AFC">
      <w:r>
        <w:separator/>
      </w:r>
    </w:p>
  </w:endnote>
  <w:endnote w:type="continuationSeparator" w:id="0">
    <w:p w:rsidR="00C46AFC" w:rsidRDefault="00C4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0A9" w:rsidRDefault="003C60A9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0A9" w:rsidRDefault="003C60A9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0A9" w:rsidRDefault="003C60A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AFC" w:rsidRDefault="00C46AFC">
      <w:r>
        <w:separator/>
      </w:r>
    </w:p>
  </w:footnote>
  <w:footnote w:type="continuationSeparator" w:id="0">
    <w:p w:rsidR="00C46AFC" w:rsidRDefault="00C46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0A9" w:rsidRDefault="003C60A9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Pr="003C60A9" w:rsidRDefault="00C46AFC" w:rsidP="003C60A9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0A9" w:rsidRDefault="003C60A9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CA"/>
    <w:rsid w:val="000B40CA"/>
    <w:rsid w:val="003C60A9"/>
    <w:rsid w:val="009862A4"/>
    <w:rsid w:val="00C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1">
    <w:name w:val="heading 1"/>
    <w:basedOn w:val="a"/>
    <w:next w:val="a"/>
    <w:link w:val="10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99"/>
    <w:rPr>
      <w:sz w:val="24"/>
      <w:szCs w:val="24"/>
    </w:rPr>
  </w:style>
  <w:style w:type="paragraph" w:styleId="21">
    <w:name w:val="toc 2"/>
    <w:basedOn w:val="a"/>
    <w:next w:val="a"/>
    <w:uiPriority w:val="99"/>
    <w:pPr>
      <w:ind w:left="180"/>
    </w:pPr>
    <w:rPr>
      <w:sz w:val="24"/>
      <w:szCs w:val="24"/>
    </w:rPr>
  </w:style>
  <w:style w:type="paragraph" w:styleId="31">
    <w:name w:val="toc 3"/>
    <w:basedOn w:val="a"/>
    <w:next w:val="a"/>
    <w:uiPriority w:val="99"/>
    <w:pPr>
      <w:ind w:left="360"/>
    </w:pPr>
    <w:rPr>
      <w:sz w:val="24"/>
      <w:szCs w:val="24"/>
    </w:rPr>
  </w:style>
  <w:style w:type="paragraph" w:styleId="41">
    <w:name w:val="toc 4"/>
    <w:basedOn w:val="a"/>
    <w:next w:val="a"/>
    <w:uiPriority w:val="99"/>
    <w:pPr>
      <w:ind w:left="540"/>
    </w:pPr>
    <w:rPr>
      <w:sz w:val="24"/>
      <w:szCs w:val="24"/>
    </w:rPr>
  </w:style>
  <w:style w:type="paragraph" w:styleId="51">
    <w:name w:val="toc 5"/>
    <w:basedOn w:val="a"/>
    <w:next w:val="a"/>
    <w:uiPriority w:val="99"/>
    <w:pPr>
      <w:ind w:left="720"/>
    </w:pPr>
    <w:rPr>
      <w:sz w:val="24"/>
      <w:szCs w:val="24"/>
    </w:rPr>
  </w:style>
  <w:style w:type="paragraph" w:styleId="61">
    <w:name w:val="toc 6"/>
    <w:basedOn w:val="a"/>
    <w:next w:val="a"/>
    <w:uiPriority w:val="99"/>
    <w:pPr>
      <w:ind w:left="900"/>
    </w:pPr>
    <w:rPr>
      <w:sz w:val="24"/>
      <w:szCs w:val="24"/>
    </w:rPr>
  </w:style>
  <w:style w:type="paragraph" w:styleId="71">
    <w:name w:val="toc 7"/>
    <w:basedOn w:val="a"/>
    <w:next w:val="a"/>
    <w:uiPriority w:val="99"/>
    <w:pPr>
      <w:ind w:left="1080"/>
    </w:pPr>
    <w:rPr>
      <w:sz w:val="24"/>
      <w:szCs w:val="24"/>
    </w:rPr>
  </w:style>
  <w:style w:type="paragraph" w:styleId="81">
    <w:name w:val="toc 8"/>
    <w:basedOn w:val="a"/>
    <w:next w:val="a"/>
    <w:uiPriority w:val="99"/>
    <w:pPr>
      <w:ind w:left="1260"/>
    </w:pPr>
    <w:rPr>
      <w:sz w:val="24"/>
      <w:szCs w:val="24"/>
    </w:rPr>
  </w:style>
  <w:style w:type="paragraph" w:styleId="91">
    <w:name w:val="toc 9"/>
    <w:basedOn w:val="a"/>
    <w:next w:val="a"/>
    <w:uiPriority w:val="99"/>
    <w:pPr>
      <w:ind w:left="1440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AU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lang w:val="en-AU"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  <w:lang w:val="en-AU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  <w:lang w:val="en-AU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lang w:val="en-AU"/>
    </w:rPr>
  </w:style>
  <w:style w:type="paragraph" w:styleId="a3">
    <w:name w:val="Title"/>
    <w:basedOn w:val="a"/>
    <w:next w:val="a"/>
    <w:link w:val="a4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AU"/>
    </w:rPr>
  </w:style>
  <w:style w:type="paragraph" w:customStyle="1" w:styleId="NumberedList">
    <w:name w:val="Numbered List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a5">
    <w:name w:val="Body Text"/>
    <w:basedOn w:val="a"/>
    <w:next w:val="a"/>
    <w:link w:val="a6"/>
    <w:uiPriority w:val="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Pr>
      <w:rFonts w:ascii="Arial" w:hAnsi="Arial" w:cs="Arial"/>
      <w:sz w:val="20"/>
      <w:szCs w:val="20"/>
      <w:lang w:val="en-AU"/>
    </w:rPr>
  </w:style>
  <w:style w:type="paragraph" w:styleId="22">
    <w:name w:val="Body Text 2"/>
    <w:basedOn w:val="a"/>
    <w:next w:val="a"/>
    <w:link w:val="23"/>
    <w:uiPriority w:val="99"/>
    <w:pPr>
      <w:spacing w:after="120" w:line="480" w:lineRule="auto"/>
    </w:pPr>
    <w:rPr>
      <w:sz w:val="18"/>
      <w:szCs w:val="18"/>
    </w:rPr>
  </w:style>
  <w:style w:type="character" w:customStyle="1" w:styleId="23">
    <w:name w:val="Основной текст 2 Знак"/>
    <w:basedOn w:val="a0"/>
    <w:link w:val="22"/>
    <w:uiPriority w:val="99"/>
    <w:semiHidden/>
    <w:rPr>
      <w:rFonts w:ascii="Arial" w:hAnsi="Arial" w:cs="Arial"/>
      <w:sz w:val="20"/>
      <w:szCs w:val="20"/>
      <w:lang w:val="en-AU"/>
    </w:rPr>
  </w:style>
  <w:style w:type="paragraph" w:styleId="32">
    <w:name w:val="Body Text 3"/>
    <w:basedOn w:val="a"/>
    <w:next w:val="a"/>
    <w:link w:val="33"/>
    <w:uiPriority w:val="99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Pr>
      <w:rFonts w:ascii="Arial" w:hAnsi="Arial" w:cs="Arial"/>
      <w:sz w:val="16"/>
      <w:szCs w:val="16"/>
      <w:lang w:val="en-AU"/>
    </w:rPr>
  </w:style>
  <w:style w:type="paragraph" w:styleId="a7">
    <w:name w:val="Note Heading"/>
    <w:basedOn w:val="a"/>
    <w:next w:val="a"/>
    <w:link w:val="a8"/>
    <w:uiPriority w:val="99"/>
  </w:style>
  <w:style w:type="character" w:customStyle="1" w:styleId="a8">
    <w:name w:val="Заголовок записки Знак"/>
    <w:basedOn w:val="a0"/>
    <w:link w:val="a7"/>
    <w:uiPriority w:val="99"/>
    <w:semiHidden/>
    <w:rPr>
      <w:rFonts w:ascii="Arial" w:hAnsi="Arial" w:cs="Arial"/>
      <w:sz w:val="20"/>
      <w:szCs w:val="20"/>
      <w:lang w:val="en-AU"/>
    </w:rPr>
  </w:style>
  <w:style w:type="paragraph" w:styleId="a9">
    <w:name w:val="Plain Text"/>
    <w:basedOn w:val="a"/>
    <w:next w:val="a"/>
    <w:link w:val="aa"/>
    <w:uiPriority w:val="99"/>
  </w:style>
  <w:style w:type="character" w:customStyle="1" w:styleId="aa">
    <w:name w:val="Текст Знак"/>
    <w:basedOn w:val="a0"/>
    <w:link w:val="a9"/>
    <w:uiPriority w:val="99"/>
    <w:semiHidden/>
    <w:rPr>
      <w:rFonts w:ascii="Courier New" w:hAnsi="Courier New" w:cs="Courier New"/>
      <w:sz w:val="20"/>
      <w:szCs w:val="20"/>
      <w:lang w:val="en-AU"/>
    </w:rPr>
  </w:style>
  <w:style w:type="character" w:styleId="ab">
    <w:name w:val="Strong"/>
    <w:basedOn w:val="a0"/>
    <w:uiPriority w:val="99"/>
    <w:qFormat/>
    <w:rPr>
      <w:b/>
      <w:bCs/>
      <w:sz w:val="20"/>
      <w:szCs w:val="20"/>
      <w:shd w:val="clear" w:color="auto" w:fill="FFFFFF"/>
    </w:rPr>
  </w:style>
  <w:style w:type="character" w:styleId="ac">
    <w:name w:val="Emphasis"/>
    <w:basedOn w:val="a0"/>
    <w:uiPriority w:val="99"/>
    <w:qFormat/>
    <w:rPr>
      <w:i/>
      <w:iCs/>
      <w:sz w:val="20"/>
      <w:szCs w:val="20"/>
      <w:shd w:val="clear" w:color="auto" w:fill="FFFFFF"/>
    </w:rPr>
  </w:style>
  <w:style w:type="character" w:styleId="ad">
    <w:name w:val="Hyperlink"/>
    <w:basedOn w:val="a0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ae">
    <w:name w:val="footer"/>
    <w:basedOn w:val="a"/>
    <w:next w:val="a"/>
    <w:link w:val="af"/>
    <w:uiPriority w:val="99"/>
  </w:style>
  <w:style w:type="character" w:customStyle="1" w:styleId="af">
    <w:name w:val="Нижний колонтитул Знак"/>
    <w:basedOn w:val="a0"/>
    <w:link w:val="ae"/>
    <w:uiPriority w:val="99"/>
    <w:semiHidden/>
    <w:rPr>
      <w:rFonts w:ascii="Arial" w:hAnsi="Arial" w:cs="Arial"/>
      <w:sz w:val="20"/>
      <w:szCs w:val="20"/>
      <w:lang w:val="en-AU"/>
    </w:rPr>
  </w:style>
  <w:style w:type="paragraph" w:styleId="af0">
    <w:name w:val="header"/>
    <w:basedOn w:val="a"/>
    <w:next w:val="a"/>
    <w:link w:val="af1"/>
    <w:uiPriority w:val="99"/>
  </w:style>
  <w:style w:type="character" w:customStyle="1" w:styleId="af1">
    <w:name w:val="Верхний колонтитул Знак"/>
    <w:basedOn w:val="a0"/>
    <w:link w:val="af0"/>
    <w:uiPriority w:val="99"/>
    <w:semiHidden/>
    <w:rPr>
      <w:rFonts w:ascii="Arial" w:hAnsi="Arial" w:cs="Arial"/>
      <w:sz w:val="20"/>
      <w:szCs w:val="20"/>
      <w:lang w:val="en-AU"/>
    </w:rPr>
  </w:style>
  <w:style w:type="paragraph" w:customStyle="1" w:styleId="Code">
    <w:name w:val="Code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a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2016-01-19T19:25:00Z</dcterms:created>
  <dcterms:modified xsi:type="dcterms:W3CDTF">2016-01-19T19:25:00Z</dcterms:modified>
</cp:coreProperties>
</file>